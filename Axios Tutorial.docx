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8061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25BAAD" wp14:editId="2F77538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A175C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39C4ECC8" w14:textId="77777777" w:rsidTr="00A6783B">
        <w:trPr>
          <w:trHeight w:val="270"/>
          <w:jc w:val="center"/>
        </w:trPr>
        <w:tc>
          <w:tcPr>
            <w:tcW w:w="10800" w:type="dxa"/>
          </w:tcPr>
          <w:p w14:paraId="7459F2CF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FCBD289" wp14:editId="1958949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6FB33626" w14:textId="201E7476" w:rsidR="00A66B18" w:rsidRPr="00F44C64" w:rsidRDefault="00F44C64" w:rsidP="00AA089B">
                                  <w:pPr>
                                    <w:pStyle w:val="Logo"/>
                                    <w:rPr>
                                      <w:lang w:val="en-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N"/>
                                    </w:rPr>
                                    <w:t>Axios</w:t>
                                  </w:r>
                                  <w:proofErr w:type="spellEnd"/>
                                  <w:r>
                                    <w:rPr>
                                      <w:lang w:val="en-IN"/>
                                    </w:rPr>
                                    <w:t xml:space="preserve"> Tutorial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CBD289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FB33626" w14:textId="201E7476" w:rsidR="00A66B18" w:rsidRPr="00F44C64" w:rsidRDefault="00F44C64" w:rsidP="00AA089B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Tutorial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3C8B9025" w14:textId="3BDCFA5C" w:rsidR="00A66B18" w:rsidRDefault="00A66B18" w:rsidP="00A6783B">
      <w:pPr>
        <w:pStyle w:val="Signature"/>
        <w:rPr>
          <w:color w:val="000000" w:themeColor="text1"/>
        </w:rPr>
      </w:pPr>
    </w:p>
    <w:p w14:paraId="277D6AEC" w14:textId="2252A1EE" w:rsidR="00F44C64" w:rsidRDefault="00F44C64" w:rsidP="00A6783B">
      <w:pPr>
        <w:pStyle w:val="Signature"/>
        <w:rPr>
          <w:color w:val="000000" w:themeColor="text1"/>
        </w:rPr>
      </w:pPr>
    </w:p>
    <w:p w14:paraId="571AE679" w14:textId="3E08A6F2" w:rsidR="00F44C64" w:rsidRDefault="00F44C64" w:rsidP="00A6783B">
      <w:pPr>
        <w:pStyle w:val="Signature"/>
        <w:rPr>
          <w:color w:val="000000" w:themeColor="text1"/>
        </w:rPr>
      </w:pPr>
    </w:p>
    <w:p w14:paraId="6CF95679" w14:textId="34774184" w:rsidR="00F44C64" w:rsidRDefault="00F44C64" w:rsidP="00A6783B">
      <w:pPr>
        <w:pStyle w:val="Signature"/>
        <w:rPr>
          <w:color w:val="000000" w:themeColor="text1"/>
        </w:rPr>
      </w:pPr>
    </w:p>
    <w:p w14:paraId="5E192B9C" w14:textId="06AAE487" w:rsidR="00F44C64" w:rsidRDefault="00F44C64" w:rsidP="00A6783B">
      <w:pPr>
        <w:pStyle w:val="Signature"/>
        <w:rPr>
          <w:color w:val="000000" w:themeColor="text1"/>
        </w:rPr>
      </w:pPr>
    </w:p>
    <w:p w14:paraId="650DD540" w14:textId="5EBAD9A8" w:rsidR="00F44C64" w:rsidRDefault="00F44C64" w:rsidP="00A6783B">
      <w:pPr>
        <w:pStyle w:val="Signature"/>
        <w:rPr>
          <w:color w:val="000000" w:themeColor="text1"/>
        </w:rPr>
      </w:pPr>
    </w:p>
    <w:p w14:paraId="413CE0F7" w14:textId="578F42E3" w:rsidR="00F44C64" w:rsidRDefault="00F44C64" w:rsidP="00A6783B">
      <w:pPr>
        <w:pStyle w:val="Signature"/>
        <w:rPr>
          <w:color w:val="000000" w:themeColor="text1"/>
        </w:rPr>
      </w:pPr>
    </w:p>
    <w:p w14:paraId="2E05F288" w14:textId="35360CBF" w:rsidR="00F44C64" w:rsidRDefault="00F44C64" w:rsidP="00A6783B">
      <w:pPr>
        <w:pStyle w:val="Signature"/>
        <w:rPr>
          <w:color w:val="000000" w:themeColor="text1"/>
        </w:rPr>
      </w:pPr>
    </w:p>
    <w:p w14:paraId="7593BDD8" w14:textId="3FE70C18" w:rsidR="00F44C64" w:rsidRDefault="00F44C64" w:rsidP="00A6783B">
      <w:pPr>
        <w:pStyle w:val="Signature"/>
        <w:rPr>
          <w:color w:val="000000" w:themeColor="text1"/>
        </w:rPr>
      </w:pPr>
    </w:p>
    <w:p w14:paraId="1DC7BBAE" w14:textId="1277B637" w:rsidR="00F44C64" w:rsidRDefault="00F44C64" w:rsidP="00A6783B">
      <w:pPr>
        <w:pStyle w:val="Signature"/>
        <w:rPr>
          <w:color w:val="000000" w:themeColor="text1"/>
        </w:rPr>
      </w:pPr>
    </w:p>
    <w:p w14:paraId="159611B5" w14:textId="3932094C" w:rsidR="00F44C64" w:rsidRDefault="00F44C64" w:rsidP="00A6783B">
      <w:pPr>
        <w:pStyle w:val="Signature"/>
        <w:rPr>
          <w:color w:val="000000" w:themeColor="text1"/>
        </w:rPr>
      </w:pPr>
    </w:p>
    <w:p w14:paraId="4F9B7975" w14:textId="1A8F56F9" w:rsidR="00F44C64" w:rsidRDefault="00F44C64" w:rsidP="00A6783B">
      <w:pPr>
        <w:pStyle w:val="Signature"/>
        <w:rPr>
          <w:color w:val="000000" w:themeColor="text1"/>
        </w:rPr>
      </w:pPr>
    </w:p>
    <w:p w14:paraId="08083D4A" w14:textId="3F240784" w:rsidR="00F44C64" w:rsidRDefault="00F44C64" w:rsidP="00A6783B">
      <w:pPr>
        <w:pStyle w:val="Signature"/>
        <w:rPr>
          <w:color w:val="000000" w:themeColor="text1"/>
        </w:rPr>
      </w:pPr>
    </w:p>
    <w:p w14:paraId="423CF5B9" w14:textId="77777777" w:rsidR="00F44C64" w:rsidRPr="00F44C64" w:rsidRDefault="00F44C64" w:rsidP="00F44C64">
      <w:pPr>
        <w:shd w:val="clear" w:color="auto" w:fill="FFFFFF"/>
        <w:spacing w:before="0" w:after="240"/>
        <w:ind w:left="0" w:right="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val="en-IN" w:eastAsia="en-IN"/>
        </w:rPr>
      </w:pPr>
      <w:proofErr w:type="spellStart"/>
      <w:r w:rsidRPr="00F44C64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val="en-IN" w:eastAsia="en-IN"/>
        </w:rPr>
        <w:t>Axios</w:t>
      </w:r>
      <w:proofErr w:type="spellEnd"/>
      <w:r w:rsidRPr="00F44C64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val="en-IN" w:eastAsia="en-IN"/>
        </w:rPr>
        <w:t xml:space="preserve"> Tutorial</w:t>
      </w:r>
    </w:p>
    <w:p w14:paraId="37AB9924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React Course</w:t>
      </w:r>
    </w:p>
    <w:p w14:paraId="4D1ED93D" w14:textId="77777777" w:rsidR="00F44C64" w:rsidRPr="00F44C64" w:rsidRDefault="00F44C64" w:rsidP="00F44C64">
      <w:pPr>
        <w:shd w:val="clear" w:color="auto" w:fill="FFFFFF"/>
        <w:spacing w:before="0" w:after="240"/>
        <w:ind w:left="0"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hyperlink r:id="rId10" w:history="1">
        <w:r w:rsidRPr="00F44C64">
          <w:rPr>
            <w:rFonts w:ascii="Segoe UI" w:eastAsia="Times New Roman" w:hAnsi="Segoe UI" w:cs="Segoe UI"/>
            <w:color w:val="0000FF"/>
            <w:kern w:val="0"/>
            <w:sz w:val="40"/>
            <w:szCs w:val="40"/>
            <w:u w:val="single"/>
            <w:lang w:val="en-IN" w:eastAsia="en-IN"/>
          </w:rPr>
          <w:t>My React Course</w:t>
        </w:r>
      </w:hyperlink>
    </w:p>
    <w:p w14:paraId="3380C6DD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Support</w:t>
      </w:r>
    </w:p>
    <w:p w14:paraId="6E59CD9F" w14:textId="77777777" w:rsidR="00F44C64" w:rsidRPr="00F44C64" w:rsidRDefault="00F44C64" w:rsidP="00F44C64">
      <w:pPr>
        <w:shd w:val="clear" w:color="auto" w:fill="FFFFFF"/>
        <w:spacing w:before="0" w:after="240"/>
        <w:ind w:left="0"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Find the App Useful? </w:t>
      </w:r>
      <w:hyperlink r:id="rId11" w:history="1">
        <w:r w:rsidRPr="00F44C64">
          <w:rPr>
            <w:rFonts w:ascii="Segoe UI" w:eastAsia="Times New Roman" w:hAnsi="Segoe UI" w:cs="Segoe UI"/>
            <w:color w:val="0000FF"/>
            <w:kern w:val="0"/>
            <w:sz w:val="40"/>
            <w:szCs w:val="40"/>
            <w:u w:val="single"/>
            <w:lang w:val="en-IN" w:eastAsia="en-IN"/>
          </w:rPr>
          <w:t>You can always buy me a coffee</w:t>
        </w:r>
      </w:hyperlink>
    </w:p>
    <w:p w14:paraId="06323597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Docs</w:t>
      </w:r>
    </w:p>
    <w:p w14:paraId="4F3E99D4" w14:textId="77777777" w:rsidR="00F44C64" w:rsidRPr="00F44C64" w:rsidRDefault="00F44C64" w:rsidP="00F44C64">
      <w:pPr>
        <w:shd w:val="clear" w:color="auto" w:fill="FFFFFF"/>
        <w:spacing w:before="0" w:after="240"/>
        <w:ind w:left="0"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hyperlink r:id="rId12" w:history="1">
        <w:proofErr w:type="spellStart"/>
        <w:r w:rsidRPr="00F44C64">
          <w:rPr>
            <w:rFonts w:ascii="Segoe UI" w:eastAsia="Times New Roman" w:hAnsi="Segoe UI" w:cs="Segoe UI"/>
            <w:color w:val="0000FF"/>
            <w:kern w:val="0"/>
            <w:sz w:val="40"/>
            <w:szCs w:val="40"/>
            <w:u w:val="single"/>
            <w:lang w:val="en-IN" w:eastAsia="en-IN"/>
          </w:rPr>
          <w:t>Axios</w:t>
        </w:r>
        <w:proofErr w:type="spellEnd"/>
        <w:r w:rsidRPr="00F44C64">
          <w:rPr>
            <w:rFonts w:ascii="Segoe UI" w:eastAsia="Times New Roman" w:hAnsi="Segoe UI" w:cs="Segoe UI"/>
            <w:color w:val="0000FF"/>
            <w:kern w:val="0"/>
            <w:sz w:val="40"/>
            <w:szCs w:val="40"/>
            <w:u w:val="single"/>
            <w:lang w:val="en-IN" w:eastAsia="en-IN"/>
          </w:rPr>
          <w:t xml:space="preserve"> Docs</w:t>
        </w:r>
      </w:hyperlink>
    </w:p>
    <w:p w14:paraId="2FA027CB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Install</w:t>
      </w:r>
    </w:p>
    <w:p w14:paraId="2E235F0E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npm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install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</w:t>
      </w:r>
      <w:proofErr w:type="spellEnd"/>
    </w:p>
    <w:p w14:paraId="1E025A6E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&lt;script src='https://cdn.jsdelivr.net/npm/axios/dist/axios.min.js'&gt;&lt;/script&gt;</w:t>
      </w:r>
    </w:p>
    <w:p w14:paraId="5B53E63B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lastRenderedPageBreak/>
        <w:t>First Request</w:t>
      </w:r>
    </w:p>
    <w:p w14:paraId="3CB44F15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 xml:space="preserve">import </w:t>
      </w: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</w:t>
      </w:r>
      <w:proofErr w:type="spellEnd"/>
    </w:p>
    <w:p w14:paraId="6C4AB6D0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axios.get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)</w:t>
      </w:r>
    </w:p>
    <w:p w14:paraId="09542FC5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axios.post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)</w:t>
      </w:r>
    </w:p>
    <w:p w14:paraId="7DB942BF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axios.patch</w:t>
      </w:r>
      <w:proofErr w:type="spellEnd"/>
      <w:proofErr w:type="gram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/put(</w:t>
      </w: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)</w:t>
      </w:r>
    </w:p>
    <w:p w14:paraId="4742A3B4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axios.delete</w:t>
      </w:r>
      <w:proofErr w:type="spellEnd"/>
      <w:proofErr w:type="gram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ulr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)</w:t>
      </w:r>
    </w:p>
    <w:p w14:paraId="628F1637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 xml:space="preserve">default get </w:t>
      </w: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)</w:t>
      </w:r>
    </w:p>
    <w:p w14:paraId="2654366A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returns a promise</w:t>
      </w:r>
    </w:p>
    <w:p w14:paraId="07B852B5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response data located in data property</w:t>
      </w:r>
    </w:p>
    <w:p w14:paraId="4549A732" w14:textId="77777777" w:rsidR="00F44C64" w:rsidRPr="00F44C64" w:rsidRDefault="00F44C64" w:rsidP="00F44C64">
      <w:pPr>
        <w:numPr>
          <w:ilvl w:val="0"/>
          <w:numId w:val="1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 xml:space="preserve">error in </w:t>
      </w:r>
      <w:proofErr w:type="spellStart"/>
      <w:proofErr w:type="gram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error.response</w:t>
      </w:r>
      <w:proofErr w:type="spellEnd"/>
      <w:proofErr w:type="gramEnd"/>
    </w:p>
    <w:p w14:paraId="35A000E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import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from '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';</w:t>
      </w:r>
    </w:p>
    <w:p w14:paraId="564F92A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</w:p>
    <w:p w14:paraId="45BA10B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fetchData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= async () =&gt; {</w:t>
      </w:r>
    </w:p>
    <w:p w14:paraId="0E204CF2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try {</w:t>
      </w:r>
    </w:p>
    <w:p w14:paraId="08349B30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// 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axios.get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),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axios.post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(),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axios.put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(),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axios.delete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()</w:t>
      </w:r>
    </w:p>
    <w:p w14:paraId="6532278C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response = await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50241F0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</w:p>
    <w:p w14:paraId="14C6D1A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console.log(response);</w:t>
      </w:r>
    </w:p>
    <w:p w14:paraId="2A655DB7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 catch (error) {</w:t>
      </w:r>
    </w:p>
    <w:p w14:paraId="0DC906DB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console.log(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error.response</w:t>
      </w:r>
      <w:proofErr w:type="spellEnd"/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7418BD12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</w:t>
      </w:r>
    </w:p>
    <w:p w14:paraId="741A609C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};</w:t>
      </w:r>
    </w:p>
    <w:p w14:paraId="32F9314A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lastRenderedPageBreak/>
        <w:t>Headers</w:t>
      </w:r>
    </w:p>
    <w:p w14:paraId="1CE4BE06" w14:textId="77777777" w:rsidR="00F44C64" w:rsidRPr="00F44C64" w:rsidRDefault="00F44C64" w:rsidP="00F44C64">
      <w:pPr>
        <w:numPr>
          <w:ilvl w:val="0"/>
          <w:numId w:val="2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second argument</w:t>
      </w:r>
    </w:p>
    <w:p w14:paraId="0E5AB35D" w14:textId="77777777" w:rsidR="00F44C64" w:rsidRPr="00F44C64" w:rsidRDefault="00F44C64" w:rsidP="00F44C64">
      <w:pPr>
        <w:numPr>
          <w:ilvl w:val="0"/>
          <w:numId w:val="2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axios.get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proofErr w:type="gram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,{</w:t>
      </w:r>
      <w:proofErr w:type="gram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})</w:t>
      </w:r>
    </w:p>
    <w:p w14:paraId="489FBFB1" w14:textId="77777777" w:rsidR="00F44C64" w:rsidRPr="00F44C64" w:rsidRDefault="00F44C64" w:rsidP="00F44C64">
      <w:pPr>
        <w:numPr>
          <w:ilvl w:val="0"/>
          <w:numId w:val="2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third argument in requests with data</w:t>
      </w:r>
    </w:p>
    <w:p w14:paraId="3389B907" w14:textId="77777777" w:rsidR="00F44C64" w:rsidRPr="00F44C64" w:rsidRDefault="00F44C64" w:rsidP="00F44C64">
      <w:pPr>
        <w:numPr>
          <w:ilvl w:val="0"/>
          <w:numId w:val="2"/>
        </w:numPr>
        <w:shd w:val="clear" w:color="auto" w:fill="FFFFFF"/>
        <w:spacing w:before="240" w:after="240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axios.post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proofErr w:type="gram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,{</w:t>
      </w:r>
      <w:proofErr w:type="gram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data},{})</w:t>
      </w:r>
    </w:p>
    <w:p w14:paraId="458BFF3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fetchDadJoke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= async () =&gt; {</w:t>
      </w:r>
    </w:p>
    <w:p w14:paraId="26CA80E7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try {</w:t>
      </w:r>
    </w:p>
    <w:p w14:paraId="41BFDFEE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</w:t>
      </w:r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{ data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} = await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, {</w:t>
      </w:r>
    </w:p>
    <w:p w14:paraId="78FE884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  headers: {</w:t>
      </w:r>
    </w:p>
    <w:p w14:paraId="57BEC4F6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    Accept: 'application/json',</w:t>
      </w:r>
    </w:p>
    <w:p w14:paraId="4C9701FC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  },</w:t>
      </w:r>
    </w:p>
    <w:p w14:paraId="5833FA9C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});</w:t>
      </w:r>
    </w:p>
    <w:p w14:paraId="5D22193F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// console.log(data);</w:t>
      </w:r>
    </w:p>
    <w:p w14:paraId="002F794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setJoke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data.joke</w:t>
      </w:r>
      <w:proofErr w:type="spellEnd"/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384C682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 catch (error) {</w:t>
      </w:r>
    </w:p>
    <w:p w14:paraId="664414A1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console.log(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error.response</w:t>
      </w:r>
      <w:proofErr w:type="spellEnd"/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5CD84DC3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</w:t>
      </w:r>
    </w:p>
    <w:p w14:paraId="712C138B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};</w:t>
      </w:r>
    </w:p>
    <w:p w14:paraId="42F6B64E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Post Request</w:t>
      </w:r>
    </w:p>
    <w:p w14:paraId="0DBC9D17" w14:textId="77777777" w:rsidR="00F44C64" w:rsidRPr="00F44C64" w:rsidRDefault="00F44C64" w:rsidP="00F44C6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send data to the server</w:t>
      </w:r>
    </w:p>
    <w:p w14:paraId="17E32B2A" w14:textId="77777777" w:rsidR="00F44C64" w:rsidRPr="00F44C64" w:rsidRDefault="00F44C64" w:rsidP="00F44C64">
      <w:pPr>
        <w:numPr>
          <w:ilvl w:val="0"/>
          <w:numId w:val="3"/>
        </w:numPr>
        <w:shd w:val="clear" w:color="auto" w:fill="FFFFFF"/>
        <w:spacing w:before="60" w:after="100" w:afterAutospacing="1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axios.post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proofErr w:type="gram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, { data })</w:t>
      </w:r>
    </w:p>
    <w:p w14:paraId="00FB9964" w14:textId="77777777" w:rsidR="00F44C64" w:rsidRPr="00F44C64" w:rsidRDefault="00F44C64" w:rsidP="00F44C64">
      <w:pPr>
        <w:numPr>
          <w:ilvl w:val="0"/>
          <w:numId w:val="3"/>
        </w:numPr>
        <w:shd w:val="clear" w:color="auto" w:fill="FFFFFF"/>
        <w:spacing w:before="60" w:after="100" w:afterAutospacing="1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 xml:space="preserve">more options (auth header) - </w:t>
      </w:r>
      <w:proofErr w:type="spellStart"/>
      <w:proofErr w:type="gramStart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axios.post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proofErr w:type="gram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, { data },{})</w:t>
      </w:r>
    </w:p>
    <w:p w14:paraId="4F384E7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try {</w:t>
      </w:r>
    </w:p>
    <w:p w14:paraId="3E2733D4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resp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= await 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axios.post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</w:t>
      </w:r>
      <w:proofErr w:type="spellStart"/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url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, { data });</w:t>
      </w:r>
    </w:p>
    <w:p w14:paraId="00FC0FFB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lastRenderedPageBreak/>
        <w:t>} catch (error) {</w:t>
      </w:r>
    </w:p>
    <w:p w14:paraId="60FDB9FE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console.log(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error.response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.data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00D52CC1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}</w:t>
      </w:r>
    </w:p>
    <w:p w14:paraId="0D22A123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Global Defaults</w:t>
      </w:r>
    </w:p>
    <w:p w14:paraId="048C77F6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axios.defaults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.headers.common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['Accept'] = 'application/json';</w:t>
      </w:r>
    </w:p>
    <w:p w14:paraId="1BE2D8D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axios.defaults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.baseURL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= 'https://api.example.com';</w:t>
      </w:r>
    </w:p>
    <w:p w14:paraId="68A5A8B3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axios.defaults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.headers.common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['Authorization'] = AUTH_TOKEN;</w:t>
      </w:r>
    </w:p>
    <w:p w14:paraId="3645D580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axios.defaults.headers.post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['Content-Type'] =</w:t>
      </w:r>
    </w:p>
    <w:p w14:paraId="301C520A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'application/x-www-form-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urlencoded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';</w:t>
      </w:r>
    </w:p>
    <w:p w14:paraId="4984087F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Custom Instance</w:t>
      </w:r>
    </w:p>
    <w:p w14:paraId="6946D92F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authFetch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= 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axios.create</w:t>
      </w:r>
      <w:proofErr w:type="spellEnd"/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({</w:t>
      </w:r>
    </w:p>
    <w:p w14:paraId="5E06D33D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baseURL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: 'https://course-api.com',</w:t>
      </w:r>
    </w:p>
    <w:p w14:paraId="46E2ABF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headers: {</w:t>
      </w:r>
    </w:p>
    <w:p w14:paraId="00EC16A6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Accept: 'application/json',</w:t>
      </w:r>
    </w:p>
    <w:p w14:paraId="7C2D91B4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},</w:t>
      </w:r>
    </w:p>
    <w:p w14:paraId="7B3B977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});</w:t>
      </w:r>
    </w:p>
    <w:p w14:paraId="382E4CA1" w14:textId="77777777" w:rsidR="00F44C64" w:rsidRPr="00F44C64" w:rsidRDefault="00F44C64" w:rsidP="00F44C64">
      <w:pPr>
        <w:shd w:val="clear" w:color="auto" w:fill="FFFFFF"/>
        <w:spacing w:before="360" w:after="240"/>
        <w:ind w:left="0" w:right="0"/>
        <w:outlineLvl w:val="3"/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b/>
          <w:bCs/>
          <w:color w:val="24292F"/>
          <w:kern w:val="0"/>
          <w:sz w:val="40"/>
          <w:szCs w:val="40"/>
          <w:lang w:val="en-IN" w:eastAsia="en-IN"/>
        </w:rPr>
        <w:t>Interceptors</w:t>
      </w:r>
    </w:p>
    <w:p w14:paraId="633E9055" w14:textId="77777777" w:rsidR="00F44C64" w:rsidRPr="00F44C64" w:rsidRDefault="00F44C64" w:rsidP="00F44C6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right="0"/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Segoe UI" w:eastAsia="Times New Roman" w:hAnsi="Segoe UI" w:cs="Segoe UI"/>
          <w:color w:val="24292F"/>
          <w:kern w:val="0"/>
          <w:sz w:val="40"/>
          <w:szCs w:val="40"/>
          <w:lang w:val="en-IN" w:eastAsia="en-IN"/>
        </w:rPr>
        <w:t>global and custom</w:t>
      </w:r>
    </w:p>
    <w:p w14:paraId="7233F08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authFetch.interceptors.request.use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</w:t>
      </w:r>
      <w:proofErr w:type="gramEnd"/>
    </w:p>
    <w:p w14:paraId="4D9F8193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(request) =&gt; {</w:t>
      </w:r>
    </w:p>
    <w:p w14:paraId="7B3ABB17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request.headers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.common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['Accept'] = `application/json`;</w:t>
      </w:r>
    </w:p>
    <w:p w14:paraId="172867A1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lastRenderedPageBreak/>
        <w:t xml:space="preserve">    </w:t>
      </w:r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console.log(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'request sent');</w:t>
      </w:r>
    </w:p>
    <w:p w14:paraId="041C5226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// must return request</w:t>
      </w:r>
    </w:p>
    <w:p w14:paraId="4D883A4B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return request;</w:t>
      </w:r>
    </w:p>
    <w:p w14:paraId="7E313BD0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},</w:t>
      </w:r>
    </w:p>
    <w:p w14:paraId="41D0A25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(error) =&gt; {</w:t>
      </w:r>
    </w:p>
    <w:p w14:paraId="7BF075CF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return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Promise.reject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(error);</w:t>
      </w:r>
    </w:p>
    <w:p w14:paraId="52E48BB8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</w:t>
      </w:r>
    </w:p>
    <w:p w14:paraId="24D1060F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01E23CBA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</w:p>
    <w:p w14:paraId="5F4065CA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authFetch.interceptors.response.use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</w:t>
      </w:r>
      <w:proofErr w:type="gramEnd"/>
    </w:p>
    <w:p w14:paraId="448DD56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(response) =&gt; {</w:t>
      </w:r>
    </w:p>
    <w:p w14:paraId="10405A76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</w:t>
      </w:r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console.log(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'got response');</w:t>
      </w:r>
    </w:p>
    <w:p w14:paraId="0FDB2162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return response;</w:t>
      </w:r>
    </w:p>
    <w:p w14:paraId="649C6F23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},</w:t>
      </w:r>
    </w:p>
    <w:p w14:paraId="606076F1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(error) =&gt; {</w:t>
      </w:r>
    </w:p>
    <w:p w14:paraId="6FBFE499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console.log(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error.response</w:t>
      </w:r>
      <w:proofErr w:type="spellEnd"/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2FB1B4C0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if (</w:t>
      </w:r>
      <w:proofErr w:type="spellStart"/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error.response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.status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=== 404) {</w:t>
      </w:r>
    </w:p>
    <w:p w14:paraId="4F6FE445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  // do something</w:t>
      </w:r>
    </w:p>
    <w:p w14:paraId="1294FF97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  </w:t>
      </w:r>
      <w:proofErr w:type="gram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console.log(</w:t>
      </w:r>
      <w:proofErr w:type="gram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'NOT FOUND');</w:t>
      </w:r>
    </w:p>
    <w:p w14:paraId="791DF322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}</w:t>
      </w:r>
    </w:p>
    <w:p w14:paraId="0D0550CC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  return </w:t>
      </w:r>
      <w:proofErr w:type="spellStart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Promise.reject</w:t>
      </w:r>
      <w:proofErr w:type="spellEnd"/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(error);</w:t>
      </w:r>
    </w:p>
    <w:p w14:paraId="1FF955E3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 xml:space="preserve">  }</w:t>
      </w:r>
    </w:p>
    <w:p w14:paraId="3B60ACA6" w14:textId="77777777" w:rsidR="00F44C64" w:rsidRPr="00F44C64" w:rsidRDefault="00F44C64" w:rsidP="00F4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left="0" w:right="0"/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</w:pPr>
      <w:r w:rsidRPr="00F44C64">
        <w:rPr>
          <w:rFonts w:ascii="Consolas" w:eastAsia="Times New Roman" w:hAnsi="Consolas" w:cs="Courier New"/>
          <w:color w:val="24292F"/>
          <w:kern w:val="0"/>
          <w:sz w:val="40"/>
          <w:szCs w:val="40"/>
          <w:lang w:val="en-IN" w:eastAsia="en-IN"/>
        </w:rPr>
        <w:t>);</w:t>
      </w:r>
    </w:p>
    <w:p w14:paraId="64411F4E" w14:textId="77777777" w:rsidR="00F44C64" w:rsidRPr="0041428F" w:rsidRDefault="00F44C64" w:rsidP="00A6783B">
      <w:pPr>
        <w:pStyle w:val="Signature"/>
        <w:rPr>
          <w:color w:val="000000" w:themeColor="text1"/>
        </w:rPr>
      </w:pPr>
    </w:p>
    <w:sectPr w:rsidR="00F44C64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E382" w14:textId="77777777" w:rsidR="00D77D6F" w:rsidRDefault="00D77D6F" w:rsidP="00A66B18">
      <w:pPr>
        <w:spacing w:before="0" w:after="0"/>
      </w:pPr>
      <w:r>
        <w:separator/>
      </w:r>
    </w:p>
  </w:endnote>
  <w:endnote w:type="continuationSeparator" w:id="0">
    <w:p w14:paraId="783D694A" w14:textId="77777777" w:rsidR="00D77D6F" w:rsidRDefault="00D77D6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181C1" w14:textId="77777777" w:rsidR="00D77D6F" w:rsidRDefault="00D77D6F" w:rsidP="00A66B18">
      <w:pPr>
        <w:spacing w:before="0" w:after="0"/>
      </w:pPr>
      <w:r>
        <w:separator/>
      </w:r>
    </w:p>
  </w:footnote>
  <w:footnote w:type="continuationSeparator" w:id="0">
    <w:p w14:paraId="1AEBAC47" w14:textId="77777777" w:rsidR="00D77D6F" w:rsidRDefault="00D77D6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B33EA"/>
    <w:multiLevelType w:val="multilevel"/>
    <w:tmpl w:val="BAD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57F13"/>
    <w:multiLevelType w:val="multilevel"/>
    <w:tmpl w:val="ABE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166FA"/>
    <w:multiLevelType w:val="multilevel"/>
    <w:tmpl w:val="B706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A41C2"/>
    <w:multiLevelType w:val="multilevel"/>
    <w:tmpl w:val="CD6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57403">
    <w:abstractNumId w:val="1"/>
  </w:num>
  <w:num w:numId="2" w16cid:durableId="882210198">
    <w:abstractNumId w:val="2"/>
  </w:num>
  <w:num w:numId="3" w16cid:durableId="1274439691">
    <w:abstractNumId w:val="0"/>
  </w:num>
  <w:num w:numId="4" w16cid:durableId="91724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64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77D6F"/>
    <w:rsid w:val="00DE6DA2"/>
    <w:rsid w:val="00DF2D30"/>
    <w:rsid w:val="00E4786A"/>
    <w:rsid w:val="00E55D74"/>
    <w:rsid w:val="00E6540C"/>
    <w:rsid w:val="00E81E2A"/>
    <w:rsid w:val="00EE0952"/>
    <w:rsid w:val="00F44C6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2F7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44C64"/>
    <w:pPr>
      <w:spacing w:before="100" w:beforeAutospacing="1" w:after="100" w:afterAutospacing="1"/>
      <w:ind w:left="0" w:right="0"/>
      <w:outlineLvl w:val="3"/>
    </w:pPr>
    <w:rPr>
      <w:rFonts w:ascii="Times New Roman" w:eastAsia="Times New Roman" w:hAnsi="Times New Roman" w:cs="Times New Roman"/>
      <w:b/>
      <w:bCs/>
      <w:color w:val="auto"/>
      <w:kern w:val="0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44C64"/>
    <w:rPr>
      <w:rFonts w:ascii="Times New Roman" w:eastAsia="Times New Roman" w:hAnsi="Times New Roman" w:cs="Times New Roman"/>
      <w:b/>
      <w:bCs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44C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="Times New Roman" w:hAnsi="Courier New" w:cs="Courier New"/>
      <w:color w:val="auto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C6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c1">
    <w:name w:val="pl-c1"/>
    <w:basedOn w:val="DefaultParagraphFont"/>
    <w:rsid w:val="00F44C64"/>
  </w:style>
  <w:style w:type="character" w:customStyle="1" w:styleId="pl-ent">
    <w:name w:val="pl-ent"/>
    <w:basedOn w:val="DefaultParagraphFont"/>
    <w:rsid w:val="00F44C64"/>
  </w:style>
  <w:style w:type="character" w:customStyle="1" w:styleId="pl-s">
    <w:name w:val="pl-s"/>
    <w:basedOn w:val="DefaultParagraphFont"/>
    <w:rsid w:val="00F44C64"/>
  </w:style>
  <w:style w:type="character" w:customStyle="1" w:styleId="pl-k">
    <w:name w:val="pl-k"/>
    <w:basedOn w:val="DefaultParagraphFont"/>
    <w:rsid w:val="00F44C64"/>
  </w:style>
  <w:style w:type="character" w:customStyle="1" w:styleId="pl-s1">
    <w:name w:val="pl-s1"/>
    <w:basedOn w:val="DefaultParagraphFont"/>
    <w:rsid w:val="00F44C64"/>
  </w:style>
  <w:style w:type="character" w:customStyle="1" w:styleId="pl-kos">
    <w:name w:val="pl-kos"/>
    <w:basedOn w:val="DefaultParagraphFont"/>
    <w:rsid w:val="00F44C64"/>
  </w:style>
  <w:style w:type="character" w:customStyle="1" w:styleId="pl-en">
    <w:name w:val="pl-en"/>
    <w:basedOn w:val="DefaultParagraphFont"/>
    <w:rsid w:val="00F44C64"/>
  </w:style>
  <w:style w:type="character" w:customStyle="1" w:styleId="pl-c">
    <w:name w:val="pl-c"/>
    <w:basedOn w:val="DefaultParagraphFont"/>
    <w:rsid w:val="00F44C64"/>
  </w:style>
  <w:style w:type="character" w:customStyle="1" w:styleId="pl-smi">
    <w:name w:val="pl-smi"/>
    <w:basedOn w:val="DefaultParagraphFont"/>
    <w:rsid w:val="00F44C64"/>
  </w:style>
  <w:style w:type="character" w:customStyle="1" w:styleId="pl-v">
    <w:name w:val="pl-v"/>
    <w:basedOn w:val="DefaultParagraphFont"/>
    <w:rsid w:val="00F4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xios-http.com/docs/intr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uymeacoffee.com/johnsmilga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udemy.com/course/react-tutorial-and-projects-course/?referralCode=FEE6A921AF07E2563CE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ADB916BE-4E76-4467-9ED0-C4E6B888D8E3%7d\%7b67292517-7CB7-4BC4-B834-E11C7D5EF41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{67292517-7CB7-4BC4-B834-E11C7D5EF419}tf56348247_win32</Template>
  <TotalTime>0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2022-12-27T00:34:00Z</dcterms:created>
  <dcterms:modified xsi:type="dcterms:W3CDTF">2022-12-27T00:35:00Z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